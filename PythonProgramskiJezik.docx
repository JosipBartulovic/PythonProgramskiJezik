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EC0ADE" w:rsidP="004E1AED">
      <w:pPr>
        <w:pStyle w:val="Title"/>
      </w:pPr>
      <w:r>
        <w:t>Python programski jezik</w:t>
      </w:r>
    </w:p>
    <w:p w:rsidR="00194DF6" w:rsidRDefault="00194DF6">
      <w:pPr>
        <w:pStyle w:val="Heading1"/>
      </w:pPr>
    </w:p>
    <w:p w:rsidR="00EC0ADE" w:rsidRDefault="00EC0ADE" w:rsidP="00EC0ADE">
      <w:r>
        <w:t>Python je programski jezik više razine. Koristi se u općoj primjeni. Stvorio ga je Guido Van Rossum, a prvi put je izdan 1991. Python se ne compile-a nego interpreta. Napravljen je kao programski jezik kojeg je lako čitati i u kojem svoj cilj možemo postići brže I u manje linija koda nego u programskim jezicima kao što su java i c++.</w:t>
      </w:r>
    </w:p>
    <w:p w:rsidR="00EC0ADE" w:rsidRDefault="00EC0ADE" w:rsidP="00EC0ADE">
      <w:r>
        <w:t>Python provodi automatski memory management te podržava više programskih paradigmi kao što su imperativno, funkcionalno, proceduralno i objektno orjentirano programiranje. Sadrži jako velik broj librarya</w:t>
      </w:r>
      <w:r w:rsidR="006929DB">
        <w:t xml:space="preserve"> koje korisnik može upotrebljavati</w:t>
      </w:r>
      <w:r>
        <w:t>.</w:t>
      </w:r>
    </w:p>
    <w:p w:rsidR="00EC0ADE" w:rsidRDefault="00EC0ADE" w:rsidP="00EC0ADE"/>
    <w:p w:rsidR="00EC0ADE" w:rsidRDefault="00EC0ADE" w:rsidP="00EC0ADE">
      <w:pPr>
        <w:pStyle w:val="Heading2"/>
      </w:pPr>
      <w:r>
        <w:t>Povijest</w:t>
      </w:r>
    </w:p>
    <w:p w:rsidR="00EC0ADE" w:rsidRDefault="00EC0ADE" w:rsidP="00EC0ADE">
      <w:r>
        <w:t>Guido Van Rossum je o nastanku pythona 1996. reakao:</w:t>
      </w:r>
    </w:p>
    <w:p w:rsidR="00EC0ADE" w:rsidRDefault="00EC0ADE" w:rsidP="00EC0ADE">
      <w:pPr>
        <w:ind w:left="720"/>
      </w:pPr>
      <w:r>
        <w:t>“Prije šest godina, u prosincu 1989, tražio sam “hobby” projekt koji če me zaokupirati tijekom tijekom božičnih praznika. Moj ured je zatvoren, ali imam doma računalo, i ne još mnogo sredstava za rad. Odlučio sam napraviti interpreter za novi skripterski jezik o kojem sam u posljednje vrijeme razmišljao</w:t>
      </w:r>
      <w:r w:rsidR="006929DB">
        <w:t>: nasljednika programskog jezika ABC koji bi se mogao svidjeti UNIX/C hakerima. Izabrao sam ime Python kao naslov svog projekta, zbog toga što sam veliki obožavatelj “Monty Python’s Flying Circus”</w:t>
      </w:r>
      <w:r>
        <w:t>”</w:t>
      </w:r>
    </w:p>
    <w:p w:rsidR="006929DB" w:rsidRDefault="006929DB" w:rsidP="006929DB"/>
    <w:p w:rsidR="006929DB" w:rsidRDefault="006929DB" w:rsidP="006929DB"/>
    <w:p w:rsidR="006929DB" w:rsidRDefault="006929DB" w:rsidP="006929DB">
      <w:pPr>
        <w:pStyle w:val="Heading2"/>
      </w:pPr>
      <w:r>
        <w:t>Značajke i filozofija</w:t>
      </w:r>
    </w:p>
    <w:p w:rsidR="004942A0" w:rsidRDefault="004942A0" w:rsidP="006929DB">
      <w:r>
        <w:t>Python je mutli paradigmički programski jezik: objektno je orjentiran podržava strukturno programiranje, funkcijsko programiranje, aspektno orjentirano programiranje, metaprogramiranje i još mnoge druge paradigme.</w:t>
      </w:r>
    </w:p>
    <w:p w:rsidR="004942A0" w:rsidRDefault="004942A0" w:rsidP="006929DB">
      <w:r>
        <w:t>Jezgra Pythonove filozofije sažeta je u pet točaka:</w:t>
      </w:r>
    </w:p>
    <w:p w:rsidR="004942A0" w:rsidRDefault="004942A0" w:rsidP="004942A0">
      <w:pPr>
        <w:pStyle w:val="ListParagraph"/>
        <w:numPr>
          <w:ilvl w:val="0"/>
          <w:numId w:val="19"/>
        </w:numPr>
      </w:pPr>
      <w:r>
        <w:t>Lijepo je bolje od ružnog</w:t>
      </w:r>
    </w:p>
    <w:p w:rsidR="004942A0" w:rsidRDefault="004942A0" w:rsidP="004942A0">
      <w:pPr>
        <w:pStyle w:val="ListParagraph"/>
        <w:numPr>
          <w:ilvl w:val="0"/>
          <w:numId w:val="19"/>
        </w:numPr>
      </w:pPr>
      <w:r>
        <w:t>Eksplicitno je bolje od implicitnog</w:t>
      </w:r>
    </w:p>
    <w:p w:rsidR="004942A0" w:rsidRDefault="004942A0" w:rsidP="004942A0">
      <w:pPr>
        <w:pStyle w:val="ListParagraph"/>
        <w:numPr>
          <w:ilvl w:val="0"/>
          <w:numId w:val="19"/>
        </w:numPr>
      </w:pPr>
      <w:r>
        <w:t>Jednostavno je bolje od kompleksnog</w:t>
      </w:r>
    </w:p>
    <w:p w:rsidR="004942A0" w:rsidRDefault="004942A0" w:rsidP="004942A0">
      <w:pPr>
        <w:pStyle w:val="ListParagraph"/>
        <w:numPr>
          <w:ilvl w:val="0"/>
          <w:numId w:val="19"/>
        </w:numPr>
      </w:pPr>
      <w:r>
        <w:t>Kompleksno je bolje od kompliciranog</w:t>
      </w:r>
    </w:p>
    <w:p w:rsidR="004942A0" w:rsidRDefault="00B73691" w:rsidP="004942A0">
      <w:pPr>
        <w:pStyle w:val="ListParagraph"/>
        <w:numPr>
          <w:ilvl w:val="0"/>
          <w:numId w:val="19"/>
        </w:numPr>
      </w:pPr>
      <w:r>
        <w:t>Čitljivost se računa</w:t>
      </w:r>
    </w:p>
    <w:p w:rsidR="00B73691" w:rsidRDefault="00B73691" w:rsidP="00B73691"/>
    <w:p w:rsidR="00B73691" w:rsidRDefault="00B73691" w:rsidP="00B73691">
      <w:pPr>
        <w:pStyle w:val="Heading2"/>
      </w:pPr>
      <w:r>
        <w:lastRenderedPageBreak/>
        <w:t>sintaksa</w:t>
      </w:r>
    </w:p>
    <w:p w:rsidR="00B73691" w:rsidRDefault="00B73691" w:rsidP="00B73691">
      <w:r>
        <w:t>Python je namjenjen da bud e jako čitljiv jezik. Jako često se koristi rječima iz engleskog jezika radije nego programerskom terminologijom. Ima manje sintaktičkih izuzetaka i posebnih slučajeva kao što imamo u C-u I Pascal-u.</w:t>
      </w:r>
    </w:p>
    <w:p w:rsidR="00B73691" w:rsidRDefault="00B73691" w:rsidP="00B73691">
      <w:r>
        <w:t xml:space="preserve">Za odvajanje blokova koda se koristi razmacima. Svaki blok koda odjeljen  je sa četri razmaka tj. sa tabom. </w:t>
      </w:r>
    </w:p>
    <w:p w:rsidR="00B73691" w:rsidRDefault="00B73691" w:rsidP="00B73691">
      <w:r>
        <w:t>Večina Pythonovih izjava i izraza slična je onima u Javi i C-u. Največi odmak, u sintaksi, koji python radi naspram ostalih programskih jezika je u logičkim operatorima (umjesto &amp;&amp; i || koristi and i or), te u imenovanju tipova podataka. Python automatski definira tip varijable prema podatku koji smo joj dodjelili, slično kao u javascriptu. Python nam također pojednostavljuje pojedine operacije kao što je zamjena vrijednosti unutar varijabli što možemo učiniti jednostavnim izrazom (a,b = b,a).</w:t>
      </w:r>
    </w:p>
    <w:p w:rsidR="00B73691" w:rsidRDefault="00B73691" w:rsidP="00B73691">
      <w:bookmarkStart w:id="0" w:name="_GoBack"/>
      <w:bookmarkEnd w:id="0"/>
    </w:p>
    <w:sectPr w:rsidR="00B73691" w:rsidSect="004E1AED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8C9" w:rsidRDefault="00E438C9">
      <w:pPr>
        <w:spacing w:after="0" w:line="240" w:lineRule="auto"/>
      </w:pPr>
      <w:r>
        <w:separator/>
      </w:r>
    </w:p>
  </w:endnote>
  <w:endnote w:type="continuationSeparator" w:id="0">
    <w:p w:rsidR="00E438C9" w:rsidRDefault="00E43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5B6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8C9" w:rsidRDefault="00E438C9">
      <w:pPr>
        <w:spacing w:after="0" w:line="240" w:lineRule="auto"/>
      </w:pPr>
      <w:r>
        <w:separator/>
      </w:r>
    </w:p>
  </w:footnote>
  <w:footnote w:type="continuationSeparator" w:id="0">
    <w:p w:rsidR="00E438C9" w:rsidRDefault="00E438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C527466"/>
    <w:multiLevelType w:val="hybridMultilevel"/>
    <w:tmpl w:val="93246A6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1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DE"/>
    <w:rsid w:val="00017FB9"/>
    <w:rsid w:val="00023E93"/>
    <w:rsid w:val="000A76D8"/>
    <w:rsid w:val="00194DF6"/>
    <w:rsid w:val="003F0085"/>
    <w:rsid w:val="004012CE"/>
    <w:rsid w:val="004942A0"/>
    <w:rsid w:val="00496EB6"/>
    <w:rsid w:val="004E1AED"/>
    <w:rsid w:val="00536343"/>
    <w:rsid w:val="00595B63"/>
    <w:rsid w:val="005C12A5"/>
    <w:rsid w:val="005F4DE5"/>
    <w:rsid w:val="006929DB"/>
    <w:rsid w:val="0071789D"/>
    <w:rsid w:val="008E7E97"/>
    <w:rsid w:val="00A1310C"/>
    <w:rsid w:val="00AC2948"/>
    <w:rsid w:val="00B73691"/>
    <w:rsid w:val="00D06656"/>
    <w:rsid w:val="00D47A97"/>
    <w:rsid w:val="00E438C9"/>
    <w:rsid w:val="00E47497"/>
    <w:rsid w:val="00EC0ADE"/>
    <w:rsid w:val="00F3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292E31-3674-49EB-A461-335DD8EF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494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le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D45B6959-947F-4891-9593-AD23BBAC5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79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Jole</dc:creator>
  <cp:lastModifiedBy>Jole</cp:lastModifiedBy>
  <cp:revision>10</cp:revision>
  <dcterms:created xsi:type="dcterms:W3CDTF">2017-03-26T11:50:00Z</dcterms:created>
  <dcterms:modified xsi:type="dcterms:W3CDTF">2017-03-26T23:18:00Z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